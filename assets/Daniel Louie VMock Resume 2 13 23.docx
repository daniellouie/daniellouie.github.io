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E6F8" w14:textId="77777777" w:rsidR="00DA383D" w:rsidRDefault="00000000">
      <w:pPr>
        <w:pBdr>
          <w:bottom w:val="single" w:sz="6" w:space="0" w:color="FFFFFF"/>
        </w:pBdr>
        <w:spacing w:line="284" w:lineRule="atLeast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Daniel Louie</w:t>
      </w:r>
    </w:p>
    <w:p w14:paraId="2F806414" w14:textId="77777777" w:rsidR="00DA383D" w:rsidRDefault="00000000">
      <w:pPr>
        <w:pBdr>
          <w:bottom w:val="single" w:sz="6" w:space="0" w:color="FFFFFF"/>
        </w:pBdr>
        <w:spacing w:line="205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Los Altos, California</w:t>
      </w:r>
    </w:p>
    <w:p w14:paraId="6B8C1EA4" w14:textId="77777777" w:rsidR="00DA383D" w:rsidRDefault="00000000">
      <w:pPr>
        <w:pBdr>
          <w:bottom w:val="single" w:sz="6" w:space="0" w:color="FFFFFF"/>
        </w:pBdr>
        <w:spacing w:line="205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650</w:t>
      </w:r>
      <w:r>
        <w:rPr>
          <w:sz w:val="20"/>
          <w:szCs w:val="20"/>
        </w:rPr>
        <w:noBreakHyphen/>
        <w:t>224</w:t>
      </w:r>
      <w:r>
        <w:rPr>
          <w:sz w:val="20"/>
          <w:szCs w:val="20"/>
        </w:rPr>
        <w:noBreakHyphen/>
        <w:t>2558 </w:t>
      </w:r>
      <w:r>
        <w:rPr>
          <w:color w:val="000000"/>
          <w:sz w:val="20"/>
          <w:szCs w:val="20"/>
        </w:rPr>
        <w:t xml:space="preserve">   </w:t>
      </w:r>
      <w:hyperlink r:id="rId5" w:history="1">
        <w:r>
          <w:rPr>
            <w:color w:val="000000"/>
            <w:sz w:val="20"/>
            <w:szCs w:val="20"/>
          </w:rPr>
          <w:t>dlouie@scu.edu</w:t>
        </w:r>
      </w:hyperlink>
    </w:p>
    <w:p w14:paraId="79806F70" w14:textId="77777777" w:rsidR="00DA383D" w:rsidRDefault="00000000">
      <w:pPr>
        <w:pBdr>
          <w:bottom w:val="single" w:sz="6" w:space="0" w:color="FFFFFF"/>
        </w:pBdr>
        <w:spacing w:line="205" w:lineRule="atLeast"/>
        <w:jc w:val="center"/>
        <w:rPr>
          <w:sz w:val="20"/>
          <w:szCs w:val="20"/>
        </w:rPr>
      </w:pPr>
      <w:hyperlink r:id="rId6" w:history="1">
        <w:r>
          <w:rPr>
            <w:rStyle w:val="email-link"/>
            <w:color w:val="0000EE"/>
            <w:sz w:val="20"/>
            <w:szCs w:val="20"/>
            <w:u w:val="single" w:color="0000EE"/>
          </w:rPr>
          <w:t>www.linkedin.com/in/daniel</w:t>
        </w:r>
        <w:r>
          <w:rPr>
            <w:rStyle w:val="email-link"/>
            <w:color w:val="0000EE"/>
            <w:sz w:val="20"/>
            <w:szCs w:val="20"/>
            <w:u w:val="single" w:color="0000EE"/>
          </w:rPr>
          <w:noBreakHyphen/>
          <w:t>b</w:t>
        </w:r>
        <w:r>
          <w:rPr>
            <w:rStyle w:val="email-link"/>
            <w:color w:val="0000EE"/>
            <w:sz w:val="20"/>
            <w:szCs w:val="20"/>
            <w:u w:val="single" w:color="0000EE"/>
          </w:rPr>
          <w:noBreakHyphen/>
          <w:t>louie</w:t>
        </w:r>
      </w:hyperlink>
    </w:p>
    <w:p w14:paraId="4F401140" w14:textId="77777777" w:rsidR="00DA383D" w:rsidRDefault="00DA383D">
      <w:pPr>
        <w:rPr>
          <w:sz w:val="20"/>
          <w:szCs w:val="20"/>
        </w:rPr>
      </w:pPr>
    </w:p>
    <w:p w14:paraId="67E29DF0" w14:textId="77777777" w:rsidR="00DA383D" w:rsidRDefault="00000000">
      <w:pPr>
        <w:pBdr>
          <w:bottom w:val="single" w:sz="6" w:space="0" w:color="FFFFFF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objective</w:t>
      </w:r>
    </w:p>
    <w:p w14:paraId="7BD1EA48" w14:textId="77777777" w:rsidR="00DA383D" w:rsidRDefault="00000000">
      <w:pPr>
        <w:pBdr>
          <w:bottom w:val="single" w:sz="6" w:space="0" w:color="FFFFFF"/>
        </w:pBd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Currently seeking an entry-level software development engineering position.</w:t>
      </w:r>
    </w:p>
    <w:p w14:paraId="3F15D427" w14:textId="77777777" w:rsidR="00DA383D" w:rsidRDefault="00000000">
      <w:pPr>
        <w:pBdr>
          <w:bottom w:val="single" w:sz="6" w:space="0" w:color="FFFFFF"/>
        </w:pBd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378A9B8" w14:textId="77777777" w:rsidR="00DA383D" w:rsidRDefault="00000000">
      <w:pP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education</w:t>
      </w:r>
    </w:p>
    <w:p w14:paraId="0713D19D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rStyle w:val="fs13fw6undefined"/>
          <w:b/>
          <w:bCs/>
          <w:sz w:val="20"/>
          <w:szCs w:val="20"/>
        </w:rPr>
        <w:t>Santa Clara University</w:t>
      </w:r>
      <w:r>
        <w:rPr>
          <w:rStyle w:val="fs13fw6undefinedtdn"/>
          <w:b/>
          <w:b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undefined"/>
          <w:sz w:val="20"/>
          <w:szCs w:val="20"/>
        </w:rPr>
        <w:t>Santa Clara, CA</w:t>
      </w:r>
    </w:p>
    <w:p w14:paraId="1E5D1861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rStyle w:val="fs13fw6undefined"/>
          <w:b/>
          <w:bCs/>
          <w:sz w:val="20"/>
          <w:szCs w:val="20"/>
        </w:rPr>
        <w:t>B.S. in Computer Science and Engineering</w:t>
      </w:r>
      <w:r>
        <w:rPr>
          <w:rStyle w:val="fs13fw6undefinedtdn"/>
          <w:b/>
          <w:b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undefined"/>
          <w:sz w:val="20"/>
          <w:szCs w:val="20"/>
        </w:rPr>
        <w:t>Jun 2026</w:t>
      </w:r>
    </w:p>
    <w:p w14:paraId="747CF862" w14:textId="77777777" w:rsidR="00DA383D" w:rsidRDefault="00000000">
      <w:pPr>
        <w:numPr>
          <w:ilvl w:val="0"/>
          <w:numId w:val="2"/>
        </w:numPr>
        <w:spacing w:after="60"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GPA: 3.85</w:t>
      </w:r>
    </w:p>
    <w:p w14:paraId="7951BBD0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F9F1046" w14:textId="77777777" w:rsidR="00DA383D" w:rsidRDefault="00000000">
      <w:pP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projects</w:t>
      </w:r>
    </w:p>
    <w:p w14:paraId="2440350F" w14:textId="77777777" w:rsidR="00DA383D" w:rsidRPr="00DD75DE" w:rsidRDefault="00000000">
      <w:pPr>
        <w:spacing w:line="205" w:lineRule="atLeast"/>
        <w:rPr>
          <w:b/>
          <w:bCs/>
          <w:sz w:val="20"/>
          <w:szCs w:val="20"/>
        </w:rPr>
      </w:pPr>
      <w:r w:rsidRPr="00DD75DE">
        <w:rPr>
          <w:rStyle w:val="fs13fw4fsioverflow-hidden"/>
          <w:b/>
          <w:bCs/>
          <w:sz w:val="20"/>
          <w:szCs w:val="20"/>
        </w:rPr>
        <w:t>Electric Bikes</w:t>
      </w:r>
      <w:r w:rsidRPr="00DD75DE">
        <w:rPr>
          <w:b/>
          <w:bCs/>
          <w:sz w:val="20"/>
          <w:szCs w:val="20"/>
        </w:rPr>
        <w:t xml:space="preserve"> </w:t>
      </w:r>
    </w:p>
    <w:p w14:paraId="4E403BF1" w14:textId="77777777" w:rsidR="00DA383D" w:rsidRDefault="00000000">
      <w:pPr>
        <w:numPr>
          <w:ilvl w:val="0"/>
          <w:numId w:val="3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Rebuilt and upgraded previously non-functional electric moped and scooter to 1000W motors capable of 45 mph</w:t>
      </w:r>
    </w:p>
    <w:p w14:paraId="11486EEF" w14:textId="77777777" w:rsidR="00DA383D" w:rsidRDefault="00000000">
      <w:pPr>
        <w:numPr>
          <w:ilvl w:val="0"/>
          <w:numId w:val="3"/>
        </w:numPr>
        <w:spacing w:after="60"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Created electric mountain bike with custom motor controller and programmed 5 levels of pedal-assist</w:t>
      </w:r>
    </w:p>
    <w:p w14:paraId="22D48D42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F3BECED" w14:textId="77777777" w:rsidR="00DA383D" w:rsidRPr="00DD75DE" w:rsidRDefault="00000000">
      <w:pPr>
        <w:spacing w:line="205" w:lineRule="atLeast"/>
        <w:rPr>
          <w:b/>
          <w:bCs/>
          <w:sz w:val="20"/>
          <w:szCs w:val="20"/>
        </w:rPr>
      </w:pPr>
      <w:proofErr w:type="spellStart"/>
      <w:r w:rsidRPr="00DD75DE">
        <w:rPr>
          <w:rStyle w:val="fs13fw4fsioverflow-hidden"/>
          <w:b/>
          <w:bCs/>
          <w:sz w:val="20"/>
          <w:szCs w:val="20"/>
        </w:rPr>
        <w:t>Tazer</w:t>
      </w:r>
      <w:proofErr w:type="spellEnd"/>
      <w:r w:rsidRPr="00DD75DE">
        <w:rPr>
          <w:rStyle w:val="fs13fw4fsioverflow-hidden"/>
          <w:b/>
          <w:bCs/>
          <w:sz w:val="20"/>
          <w:szCs w:val="20"/>
        </w:rPr>
        <w:t xml:space="preserve"> Tag</w:t>
      </w:r>
      <w:r w:rsidRPr="00DD75DE">
        <w:rPr>
          <w:b/>
          <w:bCs/>
          <w:sz w:val="20"/>
          <w:szCs w:val="20"/>
        </w:rPr>
        <w:t xml:space="preserve"> </w:t>
      </w:r>
    </w:p>
    <w:p w14:paraId="48FD12AB" w14:textId="77777777" w:rsidR="00DA383D" w:rsidRDefault="00000000">
      <w:pPr>
        <w:numPr>
          <w:ilvl w:val="0"/>
          <w:numId w:val="4"/>
        </w:numPr>
        <w:spacing w:after="60"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Created Laser Tag vests/toy guns with 16 levels of electric shock arm and leg bands</w:t>
      </w:r>
    </w:p>
    <w:p w14:paraId="2FC20A68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215FAEB" w14:textId="77777777" w:rsidR="00DA383D" w:rsidRPr="00DD75DE" w:rsidRDefault="00000000">
      <w:pPr>
        <w:spacing w:line="205" w:lineRule="atLeast"/>
        <w:rPr>
          <w:b/>
          <w:bCs/>
          <w:sz w:val="20"/>
          <w:szCs w:val="20"/>
        </w:rPr>
      </w:pPr>
      <w:r w:rsidRPr="00DD75DE">
        <w:rPr>
          <w:rStyle w:val="fs13fw4fsioverflow-hidden"/>
          <w:b/>
          <w:bCs/>
          <w:sz w:val="20"/>
          <w:szCs w:val="20"/>
        </w:rPr>
        <w:t>Morse Code Translator App</w:t>
      </w:r>
      <w:r w:rsidRPr="00DD75DE">
        <w:rPr>
          <w:b/>
          <w:bCs/>
          <w:sz w:val="20"/>
          <w:szCs w:val="20"/>
        </w:rPr>
        <w:t xml:space="preserve"> </w:t>
      </w:r>
    </w:p>
    <w:p w14:paraId="6047D99E" w14:textId="77777777" w:rsidR="00DA383D" w:rsidRDefault="00000000">
      <w:pPr>
        <w:numPr>
          <w:ilvl w:val="0"/>
          <w:numId w:val="5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Designed and coded an app for users to communicate in Morse code in 3 different modes (text, light, sound)</w:t>
      </w:r>
    </w:p>
    <w:p w14:paraId="3F7470D8" w14:textId="77777777" w:rsidR="00DA383D" w:rsidRDefault="00000000">
      <w:pPr>
        <w:numPr>
          <w:ilvl w:val="0"/>
          <w:numId w:val="5"/>
        </w:numPr>
        <w:spacing w:after="60"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 xml:space="preserve">Built computer vision ML model to recognize Morse code using </w:t>
      </w:r>
      <w:proofErr w:type="spellStart"/>
      <w:r>
        <w:rPr>
          <w:sz w:val="20"/>
          <w:szCs w:val="20"/>
        </w:rPr>
        <w:t>CoreML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Roboflow</w:t>
      </w:r>
      <w:proofErr w:type="spellEnd"/>
      <w:r>
        <w:rPr>
          <w:sz w:val="20"/>
          <w:szCs w:val="20"/>
        </w:rPr>
        <w:t xml:space="preserve"> on custom dataset of 300 images</w:t>
      </w:r>
    </w:p>
    <w:p w14:paraId="7119DE44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870C1B4" w14:textId="77777777" w:rsidR="00DA383D" w:rsidRDefault="00000000">
      <w:pP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experience</w:t>
      </w:r>
    </w:p>
    <w:p w14:paraId="68C3D88D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>Student in Machine Learning Specialization Course</w:t>
      </w:r>
      <w:r>
        <w:rPr>
          <w:sz w:val="20"/>
          <w:szCs w:val="20"/>
        </w:rPr>
        <w:t xml:space="preserve"> </w:t>
      </w:r>
    </w:p>
    <w:p w14:paraId="3C5781F9" w14:textId="77777777" w:rsidR="00DA383D" w:rsidRDefault="00000000">
      <w:pPr>
        <w:tabs>
          <w:tab w:val="right" w:pos="10050"/>
        </w:tabs>
        <w:spacing w:line="205" w:lineRule="atLeast"/>
        <w:rPr>
          <w:sz w:val="20"/>
          <w:szCs w:val="20"/>
        </w:rPr>
      </w:pPr>
      <w:r>
        <w:rPr>
          <w:rStyle w:val="fs13fw4fsi"/>
          <w:i/>
          <w:iCs/>
          <w:sz w:val="20"/>
          <w:szCs w:val="20"/>
        </w:rPr>
        <w:t>DeepLearning.AI and Stanford Online</w:t>
      </w:r>
      <w:r>
        <w:rPr>
          <w:rStyle w:val="fs13fw4fsiundefinedtdn"/>
          <w:i/>
          <w:i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"/>
          <w:sz w:val="20"/>
          <w:szCs w:val="20"/>
        </w:rPr>
        <w:t>Online</w:t>
      </w:r>
      <w:r>
        <w:rPr>
          <w:rStyle w:val="fs13fw4"/>
          <w:sz w:val="20"/>
          <w:szCs w:val="20"/>
        </w:rPr>
        <w:tab/>
        <w:t>Jul 2022 - Present</w:t>
      </w:r>
    </w:p>
    <w:p w14:paraId="042204C1" w14:textId="77777777" w:rsidR="00DA383D" w:rsidRDefault="00000000">
      <w:pPr>
        <w:numPr>
          <w:ilvl w:val="0"/>
          <w:numId w:val="6"/>
        </w:numPr>
        <w:spacing w:after="60"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Built ML models with NumPy &amp; scikit-learn for prediction &amp; binary classification tasks (linear, logistic regression)</w:t>
      </w:r>
    </w:p>
    <w:p w14:paraId="281D04AE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C495343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>Creator and Instructor of iOS App Development Course</w:t>
      </w:r>
      <w:r>
        <w:rPr>
          <w:sz w:val="20"/>
          <w:szCs w:val="20"/>
        </w:rPr>
        <w:t xml:space="preserve"> </w:t>
      </w:r>
    </w:p>
    <w:p w14:paraId="240C1931" w14:textId="77777777" w:rsidR="00DA383D" w:rsidRDefault="00000000">
      <w:pPr>
        <w:tabs>
          <w:tab w:val="right" w:pos="10050"/>
        </w:tabs>
        <w:spacing w:line="205" w:lineRule="atLeast"/>
        <w:rPr>
          <w:sz w:val="20"/>
          <w:szCs w:val="20"/>
        </w:rPr>
      </w:pPr>
      <w:r>
        <w:rPr>
          <w:rStyle w:val="fs13fw4fsi"/>
          <w:i/>
          <w:iCs/>
          <w:sz w:val="20"/>
          <w:szCs w:val="20"/>
        </w:rPr>
        <w:t>Menlo School</w:t>
      </w:r>
      <w:r>
        <w:rPr>
          <w:rStyle w:val="fs13fw4fsiundefinedtdn"/>
          <w:i/>
          <w:i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"/>
          <w:sz w:val="20"/>
          <w:szCs w:val="20"/>
        </w:rPr>
        <w:t>Menlo Park, California</w:t>
      </w:r>
      <w:r>
        <w:rPr>
          <w:rStyle w:val="fs13fw4"/>
          <w:sz w:val="20"/>
          <w:szCs w:val="20"/>
        </w:rPr>
        <w:tab/>
        <w:t>Sep 2021 - Jun 2022</w:t>
      </w:r>
    </w:p>
    <w:p w14:paraId="7F2F3D58" w14:textId="77777777" w:rsidR="00DA383D" w:rsidRDefault="00000000">
      <w:pPr>
        <w:numPr>
          <w:ilvl w:val="0"/>
          <w:numId w:val="7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 xml:space="preserve">Co-created and </w:t>
      </w:r>
      <w:proofErr w:type="spellStart"/>
      <w:r>
        <w:rPr>
          <w:sz w:val="20"/>
          <w:szCs w:val="20"/>
        </w:rPr>
        <w:t>TA'ed</w:t>
      </w:r>
      <w:proofErr w:type="spellEnd"/>
      <w:r>
        <w:rPr>
          <w:sz w:val="20"/>
          <w:szCs w:val="20"/>
        </w:rPr>
        <w:t xml:space="preserve"> mobile app development class in Swift with professor</w:t>
      </w:r>
    </w:p>
    <w:p w14:paraId="52516349" w14:textId="77777777" w:rsidR="00DA383D" w:rsidRDefault="00000000">
      <w:pPr>
        <w:numPr>
          <w:ilvl w:val="0"/>
          <w:numId w:val="7"/>
        </w:numPr>
        <w:spacing w:after="60"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Completed Apple's Develop in Swift course and coded multiple apps in Swift using XCode</w:t>
      </w:r>
    </w:p>
    <w:p w14:paraId="175ACD5A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184A368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>Coding Instructor for Underprivileged Students</w:t>
      </w:r>
      <w:r>
        <w:rPr>
          <w:sz w:val="20"/>
          <w:szCs w:val="20"/>
        </w:rPr>
        <w:t xml:space="preserve"> </w:t>
      </w:r>
    </w:p>
    <w:p w14:paraId="287D789E" w14:textId="77777777" w:rsidR="00DA383D" w:rsidRDefault="00000000">
      <w:pPr>
        <w:tabs>
          <w:tab w:val="right" w:pos="10050"/>
        </w:tabs>
        <w:spacing w:line="205" w:lineRule="atLeast"/>
        <w:rPr>
          <w:sz w:val="20"/>
          <w:szCs w:val="20"/>
        </w:rPr>
      </w:pPr>
      <w:r>
        <w:rPr>
          <w:rStyle w:val="fs13fw4fsi"/>
          <w:i/>
          <w:iCs/>
          <w:sz w:val="20"/>
          <w:szCs w:val="20"/>
        </w:rPr>
        <w:t>Peninsula Bridge</w:t>
      </w:r>
      <w:r>
        <w:rPr>
          <w:rStyle w:val="fs13fw4fsiundefinedtdn"/>
          <w:i/>
          <w:iCs/>
          <w:sz w:val="20"/>
          <w:szCs w:val="20"/>
        </w:rPr>
        <w:t>,</w:t>
      </w:r>
      <w:r>
        <w:rPr>
          <w:rStyle w:val="fs13fw4undefinedtdn"/>
          <w:sz w:val="20"/>
          <w:szCs w:val="20"/>
        </w:rPr>
        <w:t xml:space="preserve"> </w:t>
      </w:r>
      <w:r>
        <w:rPr>
          <w:rStyle w:val="fs13fw4"/>
          <w:sz w:val="20"/>
          <w:szCs w:val="20"/>
        </w:rPr>
        <w:t>San Mateo, California</w:t>
      </w:r>
      <w:r>
        <w:rPr>
          <w:rStyle w:val="fs13fw4"/>
          <w:sz w:val="20"/>
          <w:szCs w:val="20"/>
        </w:rPr>
        <w:tab/>
        <w:t>Jun 2021 - Jun 2021</w:t>
      </w:r>
    </w:p>
    <w:p w14:paraId="708902D6" w14:textId="77777777" w:rsidR="00DA383D" w:rsidRDefault="00000000">
      <w:pPr>
        <w:numPr>
          <w:ilvl w:val="0"/>
          <w:numId w:val="8"/>
        </w:numPr>
        <w:spacing w:after="60"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 xml:space="preserve">Taught an introductory Python class to middle school students using </w:t>
      </w:r>
      <w:proofErr w:type="spellStart"/>
      <w:r>
        <w:rPr>
          <w:sz w:val="20"/>
          <w:szCs w:val="20"/>
        </w:rPr>
        <w:t>Codecademy</w:t>
      </w:r>
      <w:proofErr w:type="spellEnd"/>
    </w:p>
    <w:p w14:paraId="533EC9D8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2AD25849" w14:textId="77777777" w:rsidR="00DA383D" w:rsidRDefault="00000000">
      <w:pP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skills</w:t>
      </w:r>
    </w:p>
    <w:p w14:paraId="6291A2D0" w14:textId="77777777" w:rsidR="00DA383D" w:rsidRDefault="00000000">
      <w:pPr>
        <w:numPr>
          <w:ilvl w:val="0"/>
          <w:numId w:val="9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 xml:space="preserve">Programming: Java, Python, Swift, XCode, </w:t>
      </w:r>
      <w:proofErr w:type="spellStart"/>
      <w:r>
        <w:rPr>
          <w:sz w:val="20"/>
          <w:szCs w:val="20"/>
        </w:rPr>
        <w:t>Github</w:t>
      </w:r>
      <w:proofErr w:type="spellEnd"/>
    </w:p>
    <w:p w14:paraId="081FEB8B" w14:textId="77777777" w:rsidR="00DA383D" w:rsidRDefault="00000000">
      <w:pPr>
        <w:numPr>
          <w:ilvl w:val="0"/>
          <w:numId w:val="9"/>
        </w:numPr>
        <w:spacing w:line="205" w:lineRule="atLeast"/>
        <w:ind w:left="330" w:hanging="280"/>
        <w:rPr>
          <w:sz w:val="20"/>
          <w:szCs w:val="20"/>
        </w:rPr>
      </w:pPr>
      <w:proofErr w:type="spellStart"/>
      <w:r>
        <w:rPr>
          <w:sz w:val="20"/>
          <w:szCs w:val="20"/>
        </w:rPr>
        <w:t>Softwares</w:t>
      </w:r>
      <w:proofErr w:type="spellEnd"/>
      <w:r>
        <w:rPr>
          <w:sz w:val="20"/>
          <w:szCs w:val="20"/>
        </w:rPr>
        <w:t>: After Effects, Premiere Pro, Photoshop, Apple Final Cut Pro</w:t>
      </w:r>
    </w:p>
    <w:p w14:paraId="4B9BEF23" w14:textId="77777777" w:rsidR="00DA383D" w:rsidRDefault="00000000">
      <w:pPr>
        <w:numPr>
          <w:ilvl w:val="0"/>
          <w:numId w:val="9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 xml:space="preserve">CAD: Fusion360, </w:t>
      </w:r>
      <w:proofErr w:type="spellStart"/>
      <w:r>
        <w:rPr>
          <w:sz w:val="20"/>
          <w:szCs w:val="20"/>
        </w:rPr>
        <w:t>OpenSCAD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TinkerCAD</w:t>
      </w:r>
      <w:proofErr w:type="spellEnd"/>
    </w:p>
    <w:p w14:paraId="38320208" w14:textId="77777777" w:rsidR="00DA383D" w:rsidRDefault="00000000">
      <w:pPr>
        <w:numPr>
          <w:ilvl w:val="0"/>
          <w:numId w:val="9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Engineering: soldering, 3D printing, laser cutting, welding, wood and metal working</w:t>
      </w:r>
    </w:p>
    <w:p w14:paraId="7184D175" w14:textId="77777777" w:rsidR="00DA383D" w:rsidRDefault="0000000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F646C91" w14:textId="77777777" w:rsidR="00DA383D" w:rsidRDefault="00000000">
      <w:pP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activities</w:t>
      </w:r>
    </w:p>
    <w:p w14:paraId="1AA5C248" w14:textId="77777777" w:rsidR="00DA383D" w:rsidRDefault="00000000">
      <w:pPr>
        <w:numPr>
          <w:ilvl w:val="0"/>
          <w:numId w:val="10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Raised 5 dogs for service dog organization, Canine Companions (2012-present)</w:t>
      </w:r>
    </w:p>
    <w:p w14:paraId="641B0232" w14:textId="77777777" w:rsidR="00DA383D" w:rsidRDefault="00000000">
      <w:pPr>
        <w:numPr>
          <w:ilvl w:val="0"/>
          <w:numId w:val="10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Volunteered on service trip in Ghana (June 2022)</w:t>
      </w:r>
    </w:p>
    <w:p w14:paraId="7B302149" w14:textId="77777777" w:rsidR="00DA383D" w:rsidRDefault="00000000">
      <w:pPr>
        <w:numPr>
          <w:ilvl w:val="0"/>
          <w:numId w:val="10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Volunteered on marine conservation service trip in Belize (July 2019)</w:t>
      </w:r>
    </w:p>
    <w:p w14:paraId="0079E7A8" w14:textId="71D63B25" w:rsidR="00DA383D" w:rsidRDefault="00000000">
      <w:pPr>
        <w:numPr>
          <w:ilvl w:val="0"/>
          <w:numId w:val="10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 xml:space="preserve">Soccer: Captain of Varsity HS team (3x league champions), </w:t>
      </w:r>
      <w:proofErr w:type="spellStart"/>
      <w:r>
        <w:rPr>
          <w:sz w:val="20"/>
          <w:szCs w:val="20"/>
        </w:rPr>
        <w:t>played</w:t>
      </w:r>
      <w:r w:rsidR="00DD75DE">
        <w:rPr>
          <w:sz w:val="20"/>
          <w:szCs w:val="20"/>
        </w:rPr>
        <w:t>r</w:t>
      </w:r>
      <w:proofErr w:type="spellEnd"/>
      <w:r>
        <w:rPr>
          <w:sz w:val="20"/>
          <w:szCs w:val="20"/>
        </w:rPr>
        <w:t xml:space="preserve"> in National Premier League (2018 champions)</w:t>
      </w:r>
    </w:p>
    <w:p w14:paraId="5FB8CE81" w14:textId="77777777" w:rsidR="00DA383D" w:rsidRDefault="00000000">
      <w:pPr>
        <w:numPr>
          <w:ilvl w:val="0"/>
          <w:numId w:val="10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Track &amp; Field: Varsity athlete (2x league champions)</w:t>
      </w:r>
    </w:p>
    <w:p w14:paraId="4FD706BA" w14:textId="77777777" w:rsidR="00DA383D" w:rsidRDefault="00000000">
      <w:pPr>
        <w:numPr>
          <w:ilvl w:val="0"/>
          <w:numId w:val="10"/>
        </w:numPr>
        <w:spacing w:line="205" w:lineRule="atLeast"/>
        <w:ind w:left="330" w:hanging="280"/>
        <w:rPr>
          <w:sz w:val="20"/>
          <w:szCs w:val="20"/>
        </w:rPr>
      </w:pPr>
      <w:r>
        <w:rPr>
          <w:sz w:val="20"/>
          <w:szCs w:val="20"/>
        </w:rPr>
        <w:t>Cross Country: Varsity athlete (1x league champions)</w:t>
      </w:r>
    </w:p>
    <w:sectPr w:rsidR="00DA383D">
      <w:pgSz w:w="12225" w:h="15810"/>
      <w:pgMar w:top="1080" w:right="1080" w:bottom="10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4BC2C8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89AC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4EF4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3856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847A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A2C0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EAA6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8AFA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D6CC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6E645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E67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EAC2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64CE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807F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0247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A6BF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82CD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907D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44AD7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A4E6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8899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541B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9410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786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9452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B4D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C853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A046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08EC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5475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C6E2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CB7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3C39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0A60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BEBF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885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5881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8A2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2E93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62BD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34D2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FA1A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8689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FCE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9473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85A94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F2F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3ECF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489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BC5C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2E0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5855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0409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826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D48D3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921E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C82D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C8C8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00A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3AD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461E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00F2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94F1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A3A3F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C891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244A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0E98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52D2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C2AB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7005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FAA0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14B0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3752A8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0A5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2C6A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048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F066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DEFB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DAA7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4AD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BE1D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158C1B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A64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2C88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40A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4AC2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D0EA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5CE2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F086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26A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921407354">
    <w:abstractNumId w:val="0"/>
  </w:num>
  <w:num w:numId="2" w16cid:durableId="511147113">
    <w:abstractNumId w:val="1"/>
  </w:num>
  <w:num w:numId="3" w16cid:durableId="1023479563">
    <w:abstractNumId w:val="2"/>
  </w:num>
  <w:num w:numId="4" w16cid:durableId="179009970">
    <w:abstractNumId w:val="3"/>
  </w:num>
  <w:num w:numId="5" w16cid:durableId="472909754">
    <w:abstractNumId w:val="4"/>
  </w:num>
  <w:num w:numId="6" w16cid:durableId="1270117138">
    <w:abstractNumId w:val="5"/>
  </w:num>
  <w:num w:numId="7" w16cid:durableId="282274607">
    <w:abstractNumId w:val="6"/>
  </w:num>
  <w:num w:numId="8" w16cid:durableId="1741444061">
    <w:abstractNumId w:val="7"/>
  </w:num>
  <w:num w:numId="9" w16cid:durableId="818035159">
    <w:abstractNumId w:val="8"/>
  </w:num>
  <w:num w:numId="10" w16cid:durableId="16877087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83D"/>
    <w:rsid w:val="001842F4"/>
    <w:rsid w:val="00894DD5"/>
    <w:rsid w:val="00D159C3"/>
    <w:rsid w:val="00DA383D"/>
    <w:rsid w:val="00DD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11976"/>
  <w15:docId w15:val="{7581C592-7333-4F43-9495-C8A2AEA6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undefinedtdn">
    <w:name w:val="fs13 fw6 undefined tdn"/>
    <w:basedOn w:val="DefaultParagraphFont"/>
  </w:style>
  <w:style w:type="character" w:customStyle="1" w:styleId="fs13fw6undefined">
    <w:name w:val="fs13 fw6 undefined"/>
    <w:basedOn w:val="DefaultParagraphFont"/>
  </w:style>
  <w:style w:type="character" w:customStyle="1" w:styleId="fs13fw4undefinedtdn">
    <w:name w:val="fs13 fw4 undefined tdn"/>
    <w:basedOn w:val="DefaultParagraphFont"/>
  </w:style>
  <w:style w:type="character" w:customStyle="1" w:styleId="fs13fw4undefined">
    <w:name w:val="fs13 fw4 undefined"/>
    <w:basedOn w:val="DefaultParagraphFont"/>
  </w:style>
  <w:style w:type="character" w:customStyle="1" w:styleId="fs13fw4fsioverflow-hidden">
    <w:name w:val="fs13 fw4 fsi overflow-hidden"/>
    <w:basedOn w:val="DefaultParagraphFont"/>
  </w:style>
  <w:style w:type="character" w:customStyle="1" w:styleId="fs13fw6overflow-hidden">
    <w:name w:val="fs13 fw6 overflow-hidden"/>
    <w:basedOn w:val="DefaultParagraphFont"/>
  </w:style>
  <w:style w:type="character" w:customStyle="1" w:styleId="fs13fw4fsiundefinedtdn">
    <w:name w:val="fs13 fw4 fsi undefined tdn"/>
    <w:basedOn w:val="DefaultParagraphFont"/>
  </w:style>
  <w:style w:type="character" w:customStyle="1" w:styleId="fs13fw4fsi">
    <w:name w:val="fs13 fw4 fsi"/>
    <w:basedOn w:val="DefaultParagraphFont"/>
  </w:style>
  <w:style w:type="character" w:customStyle="1" w:styleId="fs13fw4">
    <w:name w:val="fs13 fw4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b-louie" TargetMode="External"/><Relationship Id="rId5" Type="http://schemas.openxmlformats.org/officeDocument/2006/relationships/hyperlink" Target="mailto:dlouie@s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Daniel Louie</cp:lastModifiedBy>
  <cp:revision>3</cp:revision>
  <dcterms:created xsi:type="dcterms:W3CDTF">2023-02-14T03:24:00Z</dcterms:created>
  <dcterms:modified xsi:type="dcterms:W3CDTF">2023-02-15T21:56:00Z</dcterms:modified>
</cp:coreProperties>
</file>